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526C45" w:rsidRDefault="00526C45" w:rsidP="00526C45">
      <w:hyperlink r:id="rId10" w:history="1">
        <w:r w:rsidRPr="00526C45">
          <w:rPr>
            <w:color w:val="0000FF"/>
            <w:u w:val="single"/>
          </w:rPr>
          <w:t>https://jsbin.com/basuxiqiqi/</w:t>
        </w:r>
        <w:bookmarkStart w:id="0" w:name="_GoBack"/>
        <w:bookmarkEnd w:id="0"/>
        <w:r w:rsidRPr="00526C45">
          <w:rPr>
            <w:color w:val="0000FF"/>
            <w:u w:val="single"/>
          </w:rPr>
          <w:t>edit?html,js,console,output</w:t>
        </w:r>
      </w:hyperlink>
    </w:p>
    <w:sectPr w:rsidR="00A9204E" w:rsidRPr="0052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6B5" w:rsidRDefault="008C36B5" w:rsidP="005808EB">
      <w:r>
        <w:separator/>
      </w:r>
    </w:p>
  </w:endnote>
  <w:endnote w:type="continuationSeparator" w:id="0">
    <w:p w:rsidR="008C36B5" w:rsidRDefault="008C36B5" w:rsidP="0058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6B5" w:rsidRDefault="008C36B5" w:rsidP="005808EB">
      <w:r>
        <w:separator/>
      </w:r>
    </w:p>
  </w:footnote>
  <w:footnote w:type="continuationSeparator" w:id="0">
    <w:p w:rsidR="008C36B5" w:rsidRDefault="008C36B5" w:rsidP="00580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F6"/>
    <w:rsid w:val="00526C45"/>
    <w:rsid w:val="005808EB"/>
    <w:rsid w:val="00645252"/>
    <w:rsid w:val="006D3D74"/>
    <w:rsid w:val="007609F6"/>
    <w:rsid w:val="007B6359"/>
    <w:rsid w:val="0083569A"/>
    <w:rsid w:val="008C36B5"/>
    <w:rsid w:val="009D6BE5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270F-D552-488B-81FF-820FA560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jsbin.com/basuxiqiqi/edit?html,js,console,outp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2020-02-27T17:27:00Z</dcterms:created>
  <dcterms:modified xsi:type="dcterms:W3CDTF">2020-02-27T17:27:00Z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